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3B" w:rsidRPr="00167902" w:rsidRDefault="00FD2F84" w:rsidP="00FD2F84">
      <w:pPr>
        <w:jc w:val="center"/>
        <w:rPr>
          <w:rFonts w:ascii="Poor Richard" w:hAnsi="Poor Richard"/>
          <w:b/>
          <w:i/>
          <w:sz w:val="56"/>
        </w:rPr>
      </w:pPr>
      <w:r w:rsidRPr="00167902">
        <w:rPr>
          <w:rFonts w:ascii="Poor Richard" w:hAnsi="Poor Richard"/>
          <w:b/>
          <w:i/>
          <w:sz w:val="56"/>
        </w:rPr>
        <w:t>Conclusion</w:t>
      </w:r>
    </w:p>
    <w:p w:rsidR="0060653B" w:rsidRPr="00167902" w:rsidRDefault="0060653B" w:rsidP="00DE3F0C">
      <w:pPr>
        <w:jc w:val="both"/>
        <w:rPr>
          <w:rFonts w:ascii="Maiandra GD" w:hAnsi="Maiandra GD"/>
          <w:sz w:val="36"/>
          <w:u w:val="none"/>
        </w:rPr>
      </w:pPr>
      <w:r w:rsidRPr="00167902">
        <w:rPr>
          <w:rFonts w:ascii="Maiandra GD" w:hAnsi="Maiandra GD"/>
          <w:sz w:val="56"/>
          <w:szCs w:val="56"/>
          <w:u w:val="none"/>
        </w:rPr>
        <w:t>T</w:t>
      </w:r>
      <w:r w:rsidRPr="00167902">
        <w:rPr>
          <w:rFonts w:ascii="Maiandra GD" w:hAnsi="Maiandra GD"/>
          <w:sz w:val="36"/>
          <w:u w:val="none"/>
        </w:rPr>
        <w:t>he project report entitled “</w:t>
      </w:r>
      <w:r w:rsidR="00167902">
        <w:rPr>
          <w:rFonts w:ascii="Maiandra GD" w:hAnsi="Maiandra GD"/>
          <w:sz w:val="36"/>
          <w:u w:val="none"/>
        </w:rPr>
        <w:t xml:space="preserve">student Management system For </w:t>
      </w:r>
      <w:r w:rsidRPr="00167902">
        <w:rPr>
          <w:rFonts w:ascii="Maiandra GD" w:hAnsi="Maiandra GD"/>
          <w:sz w:val="36"/>
          <w:u w:val="none"/>
        </w:rPr>
        <w:t xml:space="preserve">Community Through </w:t>
      </w:r>
      <w:r w:rsidR="00167902" w:rsidRPr="00167902">
        <w:rPr>
          <w:rFonts w:ascii="Maiandra GD" w:hAnsi="Maiandra GD"/>
          <w:sz w:val="36"/>
          <w:u w:val="none"/>
        </w:rPr>
        <w:t>Development</w:t>
      </w:r>
      <w:r w:rsidRPr="00167902">
        <w:rPr>
          <w:rFonts w:ascii="Maiandra GD" w:hAnsi="Maiandra GD"/>
          <w:sz w:val="36"/>
          <w:u w:val="none"/>
        </w:rPr>
        <w:t xml:space="preserve"> Polytechnic</w:t>
      </w:r>
      <w:r w:rsidR="00167902">
        <w:rPr>
          <w:rFonts w:ascii="Maiandra GD" w:hAnsi="Maiandra GD"/>
          <w:sz w:val="36"/>
          <w:u w:val="none"/>
        </w:rPr>
        <w:t xml:space="preserve"> Cell</w:t>
      </w:r>
      <w:r w:rsidRPr="00167902">
        <w:rPr>
          <w:rFonts w:ascii="Maiandra GD" w:hAnsi="Maiandra GD"/>
          <w:sz w:val="36"/>
          <w:u w:val="none"/>
        </w:rPr>
        <w:t xml:space="preserve">” has come to its final </w:t>
      </w:r>
      <w:r w:rsidR="00167902" w:rsidRPr="00167902">
        <w:rPr>
          <w:rFonts w:ascii="Maiandra GD" w:hAnsi="Maiandra GD"/>
          <w:sz w:val="36"/>
          <w:u w:val="none"/>
        </w:rPr>
        <w:t>stage. The</w:t>
      </w:r>
      <w:r w:rsidRPr="00167902">
        <w:rPr>
          <w:rFonts w:ascii="Maiandra GD" w:hAnsi="Maiandra GD"/>
          <w:sz w:val="36"/>
          <w:u w:val="none"/>
        </w:rPr>
        <w:t xml:space="preserve"> software is the best product of our little </w:t>
      </w:r>
      <w:r w:rsidR="00167902" w:rsidRPr="00167902">
        <w:rPr>
          <w:rFonts w:ascii="Maiandra GD" w:hAnsi="Maiandra GD"/>
          <w:sz w:val="36"/>
          <w:u w:val="none"/>
        </w:rPr>
        <w:t>dream. We</w:t>
      </w:r>
      <w:r w:rsidRPr="00167902">
        <w:rPr>
          <w:rFonts w:ascii="Maiandra GD" w:hAnsi="Maiandra GD"/>
          <w:sz w:val="36"/>
          <w:u w:val="none"/>
        </w:rPr>
        <w:t xml:space="preserve"> give our best effort &amp; our bests to make it as good as possible. The journey of our project has come to an end but the skills &amp; experience we got form it is the earnings of the lifetime. We </w:t>
      </w:r>
      <w:r w:rsidR="00DE3F0C" w:rsidRPr="00167902">
        <w:rPr>
          <w:rFonts w:ascii="Maiandra GD" w:hAnsi="Maiandra GD"/>
          <w:sz w:val="36"/>
          <w:u w:val="none"/>
        </w:rPr>
        <w:t>will try or promise to make the project to reality to make it best software as we ever thought.</w:t>
      </w:r>
    </w:p>
    <w:p w:rsidR="00DE3F0C" w:rsidRDefault="00DE3F0C" w:rsidP="00167902">
      <w:pPr>
        <w:jc w:val="both"/>
        <w:rPr>
          <w:b/>
          <w:sz w:val="44"/>
          <w:u w:val="none"/>
        </w:rPr>
      </w:pPr>
      <w:r>
        <w:rPr>
          <w:sz w:val="36"/>
          <w:u w:val="none"/>
        </w:rPr>
        <w:tab/>
      </w:r>
      <w:r>
        <w:rPr>
          <w:sz w:val="36"/>
          <w:u w:val="none"/>
        </w:rPr>
        <w:tab/>
      </w:r>
      <w:r>
        <w:rPr>
          <w:sz w:val="36"/>
          <w:u w:val="none"/>
        </w:rPr>
        <w:tab/>
      </w:r>
    </w:p>
    <w:p w:rsidR="00DE3F0C" w:rsidRPr="00DE3F0C" w:rsidRDefault="00DE3F0C" w:rsidP="00DE3F0C">
      <w:pPr>
        <w:jc w:val="both"/>
        <w:rPr>
          <w:b/>
          <w:sz w:val="36"/>
          <w:u w:val="none"/>
        </w:rPr>
      </w:pPr>
      <w:bookmarkStart w:id="0" w:name="_GoBack"/>
      <w:bookmarkEnd w:id="0"/>
    </w:p>
    <w:sectPr w:rsidR="00DE3F0C" w:rsidRPr="00DE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1A6" w:rsidRDefault="003F41A6" w:rsidP="0060653B">
      <w:pPr>
        <w:spacing w:after="0" w:line="240" w:lineRule="auto"/>
      </w:pPr>
      <w:r>
        <w:separator/>
      </w:r>
    </w:p>
  </w:endnote>
  <w:endnote w:type="continuationSeparator" w:id="0">
    <w:p w:rsidR="003F41A6" w:rsidRDefault="003F41A6" w:rsidP="0060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1A6" w:rsidRDefault="003F41A6" w:rsidP="0060653B">
      <w:pPr>
        <w:spacing w:after="0" w:line="240" w:lineRule="auto"/>
      </w:pPr>
      <w:r>
        <w:separator/>
      </w:r>
    </w:p>
  </w:footnote>
  <w:footnote w:type="continuationSeparator" w:id="0">
    <w:p w:rsidR="003F41A6" w:rsidRDefault="003F41A6" w:rsidP="00606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3B"/>
    <w:rsid w:val="00167902"/>
    <w:rsid w:val="00222685"/>
    <w:rsid w:val="003F41A6"/>
    <w:rsid w:val="0060653B"/>
    <w:rsid w:val="007D2226"/>
    <w:rsid w:val="0092258D"/>
    <w:rsid w:val="00DE3F0C"/>
    <w:rsid w:val="00FD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EEBE0-E7A0-4156-8403-943B7DBC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8"/>
        <w:szCs w:val="22"/>
        <w:u w:val="thick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3B"/>
  </w:style>
  <w:style w:type="paragraph" w:styleId="Footer">
    <w:name w:val="footer"/>
    <w:basedOn w:val="Normal"/>
    <w:link w:val="FooterChar"/>
    <w:uiPriority w:val="99"/>
    <w:unhideWhenUsed/>
    <w:rsid w:val="0060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priyo</dc:creator>
  <cp:lastModifiedBy>Krishna Kamal</cp:lastModifiedBy>
  <cp:revision>2</cp:revision>
  <dcterms:created xsi:type="dcterms:W3CDTF">2016-05-09T22:00:00Z</dcterms:created>
  <dcterms:modified xsi:type="dcterms:W3CDTF">2016-05-09T22:00:00Z</dcterms:modified>
</cp:coreProperties>
</file>